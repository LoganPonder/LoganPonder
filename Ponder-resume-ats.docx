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AF4B3" w14:textId="5F53FF75" w:rsidR="00A9204E" w:rsidRPr="00AA1496" w:rsidRDefault="004A6726" w:rsidP="00AA1496">
      <w:pPr>
        <w:jc w:val="center"/>
        <w:rPr>
          <w:b/>
          <w:bCs/>
          <w:sz w:val="44"/>
          <w:szCs w:val="44"/>
        </w:rPr>
      </w:pPr>
      <w:r>
        <w:rPr>
          <w:b/>
          <w:bCs/>
          <w:sz w:val="44"/>
          <w:szCs w:val="44"/>
        </w:rPr>
        <w:t>(</w:t>
      </w:r>
      <w:r w:rsidR="00A01251">
        <w:rPr>
          <w:b/>
          <w:bCs/>
          <w:sz w:val="44"/>
          <w:szCs w:val="44"/>
        </w:rPr>
        <w:t>Carl</w:t>
      </w:r>
      <w:r>
        <w:rPr>
          <w:b/>
          <w:bCs/>
          <w:sz w:val="44"/>
          <w:szCs w:val="44"/>
        </w:rPr>
        <w:t>)</w:t>
      </w:r>
      <w:r w:rsidR="00A01251">
        <w:rPr>
          <w:b/>
          <w:bCs/>
          <w:sz w:val="44"/>
          <w:szCs w:val="44"/>
        </w:rPr>
        <w:t xml:space="preserve"> </w:t>
      </w:r>
      <w:r w:rsidR="00AA1496" w:rsidRPr="00AA1496">
        <w:rPr>
          <w:b/>
          <w:bCs/>
          <w:sz w:val="44"/>
          <w:szCs w:val="44"/>
        </w:rPr>
        <w:t>Logan Ponder</w:t>
      </w:r>
    </w:p>
    <w:p w14:paraId="155454E4" w14:textId="2EFD429C" w:rsidR="00AA1496" w:rsidRDefault="002B6142" w:rsidP="00AA1496">
      <w:pPr>
        <w:jc w:val="center"/>
      </w:pPr>
      <w:r>
        <w:t xml:space="preserve">Boise, Idaho   </w:t>
      </w:r>
      <w:r w:rsidR="00AA1496">
        <w:t>913-203-5922</w:t>
      </w:r>
    </w:p>
    <w:p w14:paraId="7C4A035B" w14:textId="6323F57B" w:rsidR="00AA1496" w:rsidRDefault="00AA1496" w:rsidP="00AA1496">
      <w:pPr>
        <w:jc w:val="center"/>
      </w:pPr>
      <w:hyperlink r:id="rId8" w:history="1">
        <w:r w:rsidRPr="00D01088">
          <w:rPr>
            <w:rStyle w:val="Hyperlink"/>
          </w:rPr>
          <w:t>www.linkedin/com/in/logan-ponder</w:t>
        </w:r>
      </w:hyperlink>
    </w:p>
    <w:p w14:paraId="089C06A3" w14:textId="5EB3E3D8" w:rsidR="00AA1496" w:rsidRDefault="00AA1496" w:rsidP="00AA1496">
      <w:pPr>
        <w:jc w:val="center"/>
      </w:pPr>
      <w:hyperlink r:id="rId9" w:history="1">
        <w:r w:rsidRPr="00D01088">
          <w:rPr>
            <w:rStyle w:val="Hyperlink"/>
          </w:rPr>
          <w:t>www.github.com/LoganPonder</w:t>
        </w:r>
      </w:hyperlink>
    </w:p>
    <w:p w14:paraId="08A51571" w14:textId="3638C4E3" w:rsidR="00AA1496" w:rsidRDefault="00AA1496" w:rsidP="00AA1496">
      <w:pPr>
        <w:jc w:val="center"/>
      </w:pPr>
    </w:p>
    <w:p w14:paraId="794F370A" w14:textId="799BD767" w:rsidR="00AA1496" w:rsidRPr="00AA1496" w:rsidRDefault="00AA1496" w:rsidP="00AA1496">
      <w:pPr>
        <w:rPr>
          <w:b/>
          <w:bCs/>
          <w:sz w:val="28"/>
          <w:szCs w:val="28"/>
        </w:rPr>
      </w:pPr>
      <w:r w:rsidRPr="00AA1496">
        <w:rPr>
          <w:b/>
          <w:bCs/>
          <w:sz w:val="28"/>
          <w:szCs w:val="28"/>
        </w:rPr>
        <w:t>SUMMARY</w:t>
      </w:r>
    </w:p>
    <w:p w14:paraId="16359A8B" w14:textId="11760834" w:rsidR="00AA1496" w:rsidRDefault="00452479" w:rsidP="00AA1496">
      <w:r>
        <w:t>F</w:t>
      </w:r>
      <w:r w:rsidR="00AA1496">
        <w:t xml:space="preserve">ull stack </w:t>
      </w:r>
      <w:r>
        <w:t>d</w:t>
      </w:r>
      <w:r w:rsidR="00AA1496">
        <w:t xml:space="preserve">eveloper with a knack for creatively solving complex problems with efficient and effective solutions while designing unique and memorable applications. </w:t>
      </w:r>
      <w:r w:rsidR="002B6142">
        <w:t>Collaborative team player who is open-minded and patient while working towards</w:t>
      </w:r>
      <w:r w:rsidR="00E745E3">
        <w:t xml:space="preserve"> a stellar</w:t>
      </w:r>
      <w:r>
        <w:t xml:space="preserve"> end</w:t>
      </w:r>
      <w:r w:rsidR="00E745E3">
        <w:t>-</w:t>
      </w:r>
      <w:r>
        <w:t>product.</w:t>
      </w:r>
      <w:r w:rsidR="002B6142">
        <w:t xml:space="preserve">  </w:t>
      </w:r>
    </w:p>
    <w:p w14:paraId="37405FC9" w14:textId="3BA76FB9" w:rsidR="00AA1496" w:rsidRDefault="00AA1496" w:rsidP="00AA1496"/>
    <w:p w14:paraId="293FC60D" w14:textId="63F93056" w:rsidR="00AA1496" w:rsidRPr="00246C72" w:rsidRDefault="00AA1496" w:rsidP="00AA1496">
      <w:pPr>
        <w:rPr>
          <w:b/>
          <w:bCs/>
          <w:sz w:val="28"/>
          <w:szCs w:val="28"/>
        </w:rPr>
      </w:pPr>
      <w:r w:rsidRPr="00246C72">
        <w:rPr>
          <w:b/>
          <w:bCs/>
          <w:sz w:val="28"/>
          <w:szCs w:val="28"/>
        </w:rPr>
        <w:t>EXPERIENCE</w:t>
      </w:r>
    </w:p>
    <w:p w14:paraId="69C04B93" w14:textId="11203BAB" w:rsidR="00AA1496" w:rsidRDefault="00AA1496" w:rsidP="00AA1496"/>
    <w:p w14:paraId="1C9DCCDD" w14:textId="2D47F9A6" w:rsidR="00AA1496" w:rsidRPr="00246C72" w:rsidRDefault="00AA1496" w:rsidP="00AA1496">
      <w:pPr>
        <w:rPr>
          <w:b/>
          <w:bCs/>
        </w:rPr>
      </w:pPr>
      <w:r w:rsidRPr="00246C72">
        <w:rPr>
          <w:b/>
          <w:bCs/>
        </w:rPr>
        <w:t>Full Stake Software Development Student</w:t>
      </w:r>
      <w:r w:rsidR="00246C72">
        <w:rPr>
          <w:b/>
          <w:bCs/>
        </w:rPr>
        <w:t xml:space="preserve">                                                                       </w:t>
      </w:r>
      <w:r w:rsidR="00246C72" w:rsidRPr="00246C72">
        <w:t>March 2021 - Current</w:t>
      </w:r>
    </w:p>
    <w:p w14:paraId="178D7332" w14:textId="3D41251B" w:rsidR="00AA1496" w:rsidRDefault="00AA1496" w:rsidP="00AA1496">
      <w:r>
        <w:t>Boise Codeworks</w:t>
      </w:r>
      <w:r>
        <w:tab/>
      </w:r>
      <w:r>
        <w:tab/>
      </w:r>
      <w:r>
        <w:tab/>
      </w:r>
      <w:r>
        <w:tab/>
      </w:r>
      <w:r>
        <w:tab/>
      </w:r>
      <w:r>
        <w:tab/>
        <w:t xml:space="preserve">                                </w:t>
      </w:r>
    </w:p>
    <w:p w14:paraId="00B390E3" w14:textId="5A14898E" w:rsidR="00AA1496" w:rsidRDefault="00AA1496" w:rsidP="00AA1496">
      <w:pPr>
        <w:pStyle w:val="ListParagraph"/>
        <w:numPr>
          <w:ilvl w:val="0"/>
          <w:numId w:val="24"/>
        </w:numPr>
      </w:pPr>
      <w:r>
        <w:t xml:space="preserve">Designed and </w:t>
      </w:r>
      <w:r w:rsidR="00246C72">
        <w:t>d</w:t>
      </w:r>
      <w:r>
        <w:t>eve</w:t>
      </w:r>
      <w:r w:rsidR="00246C72">
        <w:t>l</w:t>
      </w:r>
      <w:r>
        <w:t>oped multiple full-stack applicati</w:t>
      </w:r>
      <w:r w:rsidR="00246C72">
        <w:t>o</w:t>
      </w:r>
      <w:r>
        <w:t>ns utilizing modern frameworks while adhering to best practices</w:t>
      </w:r>
      <w:r w:rsidR="002B6142">
        <w:t xml:space="preserve"> with confidence and </w:t>
      </w:r>
      <w:r w:rsidR="00452479">
        <w:t>adaptability</w:t>
      </w:r>
      <w:r w:rsidR="002B6142">
        <w:t>.</w:t>
      </w:r>
    </w:p>
    <w:p w14:paraId="6FD5C148" w14:textId="3B6E3726" w:rsidR="00AA1496" w:rsidRDefault="00AA1496" w:rsidP="00AA1496">
      <w:pPr>
        <w:pStyle w:val="ListParagraph"/>
        <w:numPr>
          <w:ilvl w:val="0"/>
          <w:numId w:val="24"/>
        </w:numPr>
      </w:pPr>
      <w:r>
        <w:t>Implemented S</w:t>
      </w:r>
      <w:r w:rsidR="00A01251">
        <w:t>CRUM</w:t>
      </w:r>
      <w:r>
        <w:t xml:space="preserve"> methodology into daily workflow</w:t>
      </w:r>
    </w:p>
    <w:p w14:paraId="7CED7274" w14:textId="6ACE2FF4" w:rsidR="00AA1496" w:rsidRDefault="00AA1496" w:rsidP="00AA1496">
      <w:pPr>
        <w:pStyle w:val="ListParagraph"/>
        <w:numPr>
          <w:ilvl w:val="0"/>
          <w:numId w:val="24"/>
        </w:numPr>
      </w:pPr>
      <w:r>
        <w:t xml:space="preserve">Integrated multiple external </w:t>
      </w:r>
      <w:proofErr w:type="gramStart"/>
      <w:r>
        <w:t>API’s</w:t>
      </w:r>
      <w:proofErr w:type="gramEnd"/>
      <w:r>
        <w:t xml:space="preserve"> into team projects</w:t>
      </w:r>
    </w:p>
    <w:p w14:paraId="031288DF" w14:textId="5E6C348E" w:rsidR="00AA1496" w:rsidRDefault="00AA1496" w:rsidP="00AA1496">
      <w:pPr>
        <w:pStyle w:val="ListParagraph"/>
        <w:numPr>
          <w:ilvl w:val="0"/>
          <w:numId w:val="24"/>
        </w:numPr>
      </w:pPr>
      <w:r>
        <w:t>Exceeded expectations t</w:t>
      </w:r>
      <w:r w:rsidR="00246C72">
        <w:t>hr</w:t>
      </w:r>
      <w:r>
        <w:t>ough</w:t>
      </w:r>
      <w:r w:rsidR="00452479">
        <w:t xml:space="preserve"> leadership,</w:t>
      </w:r>
      <w:r>
        <w:t xml:space="preserve"> collaboration and independent work through the entirety of the rigorous </w:t>
      </w:r>
      <w:r w:rsidR="004B1894">
        <w:t>500+ hour</w:t>
      </w:r>
      <w:r>
        <w:t xml:space="preserve"> immersive course.</w:t>
      </w:r>
    </w:p>
    <w:p w14:paraId="29F56515" w14:textId="47CA2F2D" w:rsidR="00AA1496" w:rsidRDefault="00AA1496" w:rsidP="00AA1496"/>
    <w:p w14:paraId="3280B215" w14:textId="01E4E5E0" w:rsidR="00AA1496" w:rsidRDefault="00AA1496" w:rsidP="00AA1496">
      <w:r w:rsidRPr="00246C72">
        <w:rPr>
          <w:b/>
          <w:bCs/>
        </w:rPr>
        <w:t xml:space="preserve">Marketing Manager                                                                                         </w:t>
      </w:r>
      <w:r w:rsidR="002B6142">
        <w:t>October</w:t>
      </w:r>
      <w:r>
        <w:t xml:space="preserve"> 2018 – December 2020</w:t>
      </w:r>
    </w:p>
    <w:p w14:paraId="6FE8BD51" w14:textId="3E1F2960" w:rsidR="00AA1496" w:rsidRDefault="00AA1496" w:rsidP="00AA1496">
      <w:proofErr w:type="spellStart"/>
      <w:r>
        <w:t>Atombody</w:t>
      </w:r>
      <w:proofErr w:type="spellEnd"/>
      <w:r>
        <w:t xml:space="preserve"> GMBH                                       </w:t>
      </w:r>
    </w:p>
    <w:p w14:paraId="3E4FC210" w14:textId="40DAA840" w:rsidR="00AA1496" w:rsidRDefault="00AA1496" w:rsidP="00AA1496">
      <w:pPr>
        <w:pStyle w:val="ListParagraph"/>
        <w:numPr>
          <w:ilvl w:val="0"/>
          <w:numId w:val="25"/>
        </w:numPr>
      </w:pPr>
      <w:r>
        <w:t>Responsible for the timely and successful opening of three flagship retail nutrition stores in two countries within the company’s first year including store design, branding, procurement, sales and training of employees. Created weekly, monthly and annual reports.</w:t>
      </w:r>
    </w:p>
    <w:p w14:paraId="7C3DE368" w14:textId="77742761" w:rsidR="00AA1496" w:rsidRDefault="00AA1496" w:rsidP="00AA1496">
      <w:pPr>
        <w:pStyle w:val="ListParagraph"/>
        <w:numPr>
          <w:ilvl w:val="0"/>
          <w:numId w:val="25"/>
        </w:numPr>
      </w:pPr>
      <w:r>
        <w:t xml:space="preserve">Acquired and trained over 50 brand ambassadors to market nutrition </w:t>
      </w:r>
      <w:r w:rsidR="00246C72">
        <w:t>products</w:t>
      </w:r>
      <w:r>
        <w:t xml:space="preserve"> for various online platforms.</w:t>
      </w:r>
    </w:p>
    <w:p w14:paraId="1EC8B881" w14:textId="0F304152" w:rsidR="00AA1496" w:rsidRDefault="00AA1496" w:rsidP="00AA1496">
      <w:pPr>
        <w:pStyle w:val="ListParagraph"/>
        <w:numPr>
          <w:ilvl w:val="0"/>
          <w:numId w:val="25"/>
        </w:numPr>
      </w:pPr>
      <w:r>
        <w:t>Creative director for company’s promotional campaigns including pre-production planning and post-production revisions.</w:t>
      </w:r>
    </w:p>
    <w:p w14:paraId="494698D7" w14:textId="63D915F3" w:rsidR="00AA1496" w:rsidRDefault="00AA1496" w:rsidP="00AA1496"/>
    <w:p w14:paraId="5AB73CA4" w14:textId="11BFD60D" w:rsidR="00AA1496" w:rsidRDefault="00AA1496" w:rsidP="00AA1496">
      <w:r w:rsidRPr="00246C72">
        <w:rPr>
          <w:b/>
          <w:bCs/>
        </w:rPr>
        <w:t>Executive Assistant</w:t>
      </w:r>
      <w:r>
        <w:t xml:space="preserve">                       </w:t>
      </w:r>
      <w:r w:rsidR="002B6142">
        <w:t xml:space="preserve">                                                    </w:t>
      </w:r>
      <w:r w:rsidRPr="00246C72">
        <w:rPr>
          <w:color w:val="FF0000"/>
          <w:sz w:val="10"/>
          <w:szCs w:val="10"/>
        </w:rPr>
        <w:t xml:space="preserve">                                </w:t>
      </w:r>
      <w:r>
        <w:t>October 2017 – September 201</w:t>
      </w:r>
      <w:r w:rsidR="00246C72">
        <w:t>8</w:t>
      </w:r>
    </w:p>
    <w:p w14:paraId="2B74C219" w14:textId="77777777" w:rsidR="00246C72" w:rsidRDefault="00246C72" w:rsidP="00AA1496">
      <w:r>
        <w:t>Peek &amp; Clop</w:t>
      </w:r>
      <w:proofErr w:type="spellStart"/>
      <w:r>
        <w:t>penburg</w:t>
      </w:r>
      <w:proofErr w:type="spellEnd"/>
      <w:r>
        <w:t xml:space="preserve"> KG Dusseldorf      </w:t>
      </w:r>
    </w:p>
    <w:p w14:paraId="2FD9FE97" w14:textId="5BD8A806" w:rsidR="00246C72" w:rsidRDefault="00246C72" w:rsidP="00246C72">
      <w:pPr>
        <w:pStyle w:val="ListParagraph"/>
        <w:numPr>
          <w:ilvl w:val="0"/>
          <w:numId w:val="26"/>
        </w:numPr>
      </w:pPr>
      <w:r>
        <w:t xml:space="preserve">Coordinated a team of three executives ensuring relationships were enriched, </w:t>
      </w:r>
      <w:r w:rsidR="00452479">
        <w:t>communications were clear</w:t>
      </w:r>
      <w:r>
        <w:t>,</w:t>
      </w:r>
      <w:r w:rsidR="00452479">
        <w:t xml:space="preserve"> tasks were accomplished,</w:t>
      </w:r>
      <w:r>
        <w:t xml:space="preserve"> and deadlines were met.</w:t>
      </w:r>
    </w:p>
    <w:p w14:paraId="32A92D7E" w14:textId="29F49111" w:rsidR="00246C72" w:rsidRDefault="00246C72" w:rsidP="00246C72">
      <w:pPr>
        <w:pStyle w:val="ListParagraph"/>
        <w:numPr>
          <w:ilvl w:val="0"/>
          <w:numId w:val="26"/>
        </w:numPr>
      </w:pPr>
      <w:r>
        <w:t>Procured caterers and event planners for over 17 successful executive events.</w:t>
      </w:r>
    </w:p>
    <w:p w14:paraId="1F934515" w14:textId="62C76198" w:rsidR="002B6142" w:rsidRDefault="00246C72" w:rsidP="002B6142">
      <w:pPr>
        <w:pStyle w:val="ListParagraph"/>
        <w:numPr>
          <w:ilvl w:val="0"/>
          <w:numId w:val="26"/>
        </w:numPr>
      </w:pPr>
      <w:r>
        <w:t>Guaranteed all daily travel arrangements made by corporate travel complied to needs of executives</w:t>
      </w:r>
      <w:r w:rsidR="00452479">
        <w:t>.</w:t>
      </w:r>
    </w:p>
    <w:p w14:paraId="6A1B1E38" w14:textId="125FF086" w:rsidR="00452479" w:rsidRDefault="00452479" w:rsidP="00452479">
      <w:pPr>
        <w:pStyle w:val="ListParagraph"/>
        <w:numPr>
          <w:ilvl w:val="0"/>
          <w:numId w:val="26"/>
        </w:numPr>
      </w:pPr>
      <w:r>
        <w:t>Expert time-management skills to meet the high-level demands of the executive team.</w:t>
      </w:r>
    </w:p>
    <w:p w14:paraId="2DF0CAB2" w14:textId="5878F498" w:rsidR="00246C72" w:rsidRPr="00246C72" w:rsidRDefault="00246C72" w:rsidP="00246C72">
      <w:pPr>
        <w:rPr>
          <w:b/>
          <w:bCs/>
          <w:sz w:val="28"/>
          <w:szCs w:val="28"/>
        </w:rPr>
      </w:pPr>
    </w:p>
    <w:p w14:paraId="1D8DD508" w14:textId="77777777" w:rsidR="00452479" w:rsidRDefault="00246C72" w:rsidP="00246C72">
      <w:pPr>
        <w:rPr>
          <w:b/>
          <w:bCs/>
          <w:sz w:val="28"/>
          <w:szCs w:val="28"/>
        </w:rPr>
      </w:pPr>
      <w:r w:rsidRPr="00246C72">
        <w:rPr>
          <w:b/>
          <w:bCs/>
          <w:sz w:val="28"/>
          <w:szCs w:val="28"/>
        </w:rPr>
        <w:t>TECHNICAL SKILLS</w:t>
      </w:r>
    </w:p>
    <w:p w14:paraId="546DB1D5" w14:textId="77777777" w:rsidR="00452479" w:rsidRDefault="00452479" w:rsidP="00246C72">
      <w:pPr>
        <w:rPr>
          <w:b/>
          <w:bCs/>
          <w:sz w:val="28"/>
          <w:szCs w:val="28"/>
        </w:rPr>
      </w:pPr>
    </w:p>
    <w:p w14:paraId="4AB97E34" w14:textId="23C8E7C9" w:rsidR="00246C72" w:rsidRDefault="00246C72" w:rsidP="00246C72">
      <w:proofErr w:type="spellStart"/>
      <w:r w:rsidRPr="00246C72">
        <w:t>Javascript</w:t>
      </w:r>
      <w:proofErr w:type="spellEnd"/>
      <w:r w:rsidRPr="00246C72">
        <w:t xml:space="preserve">                                      Vue.js                                      Node.js</w:t>
      </w:r>
      <w:r w:rsidR="004B1894">
        <w:t>/Express</w:t>
      </w:r>
      <w:r>
        <w:t xml:space="preserve">                        CSS/SASS</w:t>
      </w:r>
    </w:p>
    <w:p w14:paraId="4E242A28" w14:textId="0AFBAA63" w:rsidR="00246C72" w:rsidRDefault="00246C72" w:rsidP="00246C72">
      <w:proofErr w:type="spellStart"/>
      <w:r>
        <w:t>MongoD</w:t>
      </w:r>
      <w:r w:rsidR="004B1894">
        <w:t>b</w:t>
      </w:r>
      <w:proofErr w:type="spellEnd"/>
      <w:r>
        <w:t xml:space="preserve">                                      </w:t>
      </w:r>
      <w:r w:rsidR="00A01251">
        <w:t>Agile/</w:t>
      </w:r>
      <w:r>
        <w:t>SCRUM                        HTML                                           Bootstrap</w:t>
      </w:r>
    </w:p>
    <w:p w14:paraId="4275F732" w14:textId="42990A76" w:rsidR="004B1894" w:rsidRPr="004B1894" w:rsidRDefault="00246C72" w:rsidP="00246C72">
      <w:r>
        <w:t>Mongoose                                     C#/.Net</w:t>
      </w:r>
      <w:r w:rsidR="00A01251">
        <w:tab/>
      </w:r>
      <w:r w:rsidR="00A01251">
        <w:tab/>
      </w:r>
      <w:r w:rsidR="00A01251">
        <w:tab/>
        <w:t xml:space="preserve">   SQL</w:t>
      </w:r>
      <w:r w:rsidR="00A01251">
        <w:tab/>
      </w:r>
      <w:r w:rsidR="00A01251">
        <w:tab/>
      </w:r>
      <w:r w:rsidR="00A01251">
        <w:tab/>
        <w:t xml:space="preserve">             Web API</w:t>
      </w:r>
    </w:p>
    <w:sectPr w:rsidR="004B1894" w:rsidRPr="004B1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7A03247"/>
    <w:multiLevelType w:val="hybridMultilevel"/>
    <w:tmpl w:val="0E94A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D3D329C"/>
    <w:multiLevelType w:val="hybridMultilevel"/>
    <w:tmpl w:val="AA1A4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94674D2"/>
    <w:multiLevelType w:val="hybridMultilevel"/>
    <w:tmpl w:val="DC96075A"/>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4355EA1"/>
    <w:multiLevelType w:val="hybridMultilevel"/>
    <w:tmpl w:val="3A6A5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FCD4C12"/>
    <w:multiLevelType w:val="hybridMultilevel"/>
    <w:tmpl w:val="33FEE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3"/>
  </w:num>
  <w:num w:numId="3">
    <w:abstractNumId w:val="10"/>
  </w:num>
  <w:num w:numId="4">
    <w:abstractNumId w:val="25"/>
  </w:num>
  <w:num w:numId="5">
    <w:abstractNumId w:val="14"/>
  </w:num>
  <w:num w:numId="6">
    <w:abstractNumId w:val="19"/>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7"/>
  </w:num>
  <w:num w:numId="20">
    <w:abstractNumId w:val="24"/>
  </w:num>
  <w:num w:numId="21">
    <w:abstractNumId w:val="20"/>
  </w:num>
  <w:num w:numId="22">
    <w:abstractNumId w:val="12"/>
  </w:num>
  <w:num w:numId="23">
    <w:abstractNumId w:val="27"/>
  </w:num>
  <w:num w:numId="24">
    <w:abstractNumId w:val="16"/>
  </w:num>
  <w:num w:numId="25">
    <w:abstractNumId w:val="11"/>
  </w:num>
  <w:num w:numId="26">
    <w:abstractNumId w:val="18"/>
  </w:num>
  <w:num w:numId="27">
    <w:abstractNumId w:val="21"/>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496"/>
    <w:rsid w:val="00246C72"/>
    <w:rsid w:val="002B6142"/>
    <w:rsid w:val="00452479"/>
    <w:rsid w:val="004A6726"/>
    <w:rsid w:val="004B1894"/>
    <w:rsid w:val="00645252"/>
    <w:rsid w:val="006D3D74"/>
    <w:rsid w:val="0083569A"/>
    <w:rsid w:val="00A01251"/>
    <w:rsid w:val="00A9204E"/>
    <w:rsid w:val="00AA1496"/>
    <w:rsid w:val="00CA5320"/>
    <w:rsid w:val="00E74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E954E"/>
  <w15:chartTrackingRefBased/>
  <w15:docId w15:val="{7009B2D7-081C-4352-90E6-6254DFE3F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AA1496"/>
    <w:rPr>
      <w:color w:val="605E5C"/>
      <w:shd w:val="clear" w:color="auto" w:fill="E1DFDD"/>
    </w:rPr>
  </w:style>
  <w:style w:type="paragraph" w:styleId="ListParagraph">
    <w:name w:val="List Paragraph"/>
    <w:basedOn w:val="Normal"/>
    <w:uiPriority w:val="34"/>
    <w:unhideWhenUsed/>
    <w:qFormat/>
    <w:rsid w:val="00AA1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logan-ponder"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github.com/LoganPond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1\AppData\Local\Microsoft\Office\16.0\DTS\en-US%7bEC50A981-278A-430A-83B7-4A8D683E42B2%7d\%7b5E3AE593-8029-4D82-B795-8F9C6D59D94E%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{5E3AE593-8029-4D82-B795-8F9C6D59D94E}tf02786999_win32</Template>
  <TotalTime>56</TotalTime>
  <Pages>1</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Ponder, Cindy</cp:lastModifiedBy>
  <cp:revision>4</cp:revision>
  <dcterms:created xsi:type="dcterms:W3CDTF">2021-05-13T02:22:00Z</dcterms:created>
  <dcterms:modified xsi:type="dcterms:W3CDTF">2021-05-13T03:18:00Z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